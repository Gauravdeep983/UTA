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7C564" w14:textId="513183F9" w:rsidR="00A9204E" w:rsidRDefault="005D042B" w:rsidP="005D042B">
      <w:pPr>
        <w:pStyle w:val="Heading1"/>
      </w:pPr>
      <w:r>
        <w:t>Assignment 4</w:t>
      </w:r>
    </w:p>
    <w:p w14:paraId="73A0C1AB" w14:textId="4212992B" w:rsidR="005D042B" w:rsidRDefault="005D042B" w:rsidP="005D042B">
      <w:r>
        <w:t>FNU GAURAVDEEP SINGH</w:t>
      </w:r>
    </w:p>
    <w:p w14:paraId="5E8AD957" w14:textId="30262658" w:rsidR="005D042B" w:rsidRDefault="005D042B" w:rsidP="005D042B">
      <w:r>
        <w:t>1001827248</w:t>
      </w:r>
    </w:p>
    <w:p w14:paraId="4299CAD8" w14:textId="090DA5C1" w:rsidR="005D042B" w:rsidRDefault="005D042B" w:rsidP="005D042B">
      <w:r>
        <w:t>CSE 5321-001</w:t>
      </w:r>
    </w:p>
    <w:p w14:paraId="6B9CA172" w14:textId="30EFE624" w:rsidR="005D042B" w:rsidRDefault="005D042B" w:rsidP="005D042B"/>
    <w:p w14:paraId="7E5CBB61" w14:textId="39A9AD8C" w:rsidR="005D042B" w:rsidRDefault="005D042B" w:rsidP="005D042B">
      <w:pPr>
        <w:rPr>
          <w:b/>
          <w:bCs/>
        </w:rPr>
      </w:pPr>
      <w:r w:rsidRPr="005D042B">
        <w:rPr>
          <w:b/>
          <w:bCs/>
        </w:rPr>
        <w:t>Task 1:</w:t>
      </w:r>
    </w:p>
    <w:p w14:paraId="3D73A6F5" w14:textId="77777777" w:rsidR="00F76332" w:rsidRPr="005D042B" w:rsidRDefault="00F76332" w:rsidP="005D042B">
      <w:pPr>
        <w:rPr>
          <w:b/>
          <w:bCs/>
        </w:rPr>
      </w:pPr>
    </w:p>
    <w:p w14:paraId="04A9196C" w14:textId="0CAE2C44" w:rsidR="005D042B" w:rsidRDefault="00D5202C" w:rsidP="005D042B">
      <w:r>
        <w:rPr>
          <w:noProof/>
        </w:rPr>
        <w:drawing>
          <wp:inline distT="0" distB="0" distL="0" distR="0" wp14:anchorId="10E4F310" wp14:editId="04B3469F">
            <wp:extent cx="3576567" cy="2350477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3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BEF6" w14:textId="77777777" w:rsidR="00F76332" w:rsidRDefault="00F76332" w:rsidP="005D042B"/>
    <w:p w14:paraId="2A0D9FE9" w14:textId="47FAF0C3" w:rsidR="005D042B" w:rsidRDefault="005D042B" w:rsidP="005D042B">
      <w:r>
        <w:rPr>
          <w:noProof/>
        </w:rPr>
        <w:drawing>
          <wp:inline distT="0" distB="0" distL="0" distR="0" wp14:anchorId="086B6254" wp14:editId="7E40722D">
            <wp:extent cx="4160520" cy="3840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33CFD" w14:textId="77777777" w:rsidR="005D042B" w:rsidRDefault="005D042B" w:rsidP="005D042B"/>
    <w:p w14:paraId="06C630FE" w14:textId="3AE197F4" w:rsidR="005D042B" w:rsidRDefault="005D042B" w:rsidP="005D042B">
      <w:r>
        <w:rPr>
          <w:noProof/>
        </w:rPr>
        <w:lastRenderedPageBreak/>
        <w:drawing>
          <wp:inline distT="0" distB="0" distL="0" distR="0" wp14:anchorId="5B22572D" wp14:editId="16CF5992">
            <wp:extent cx="7079673" cy="388706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687" cy="391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4DA5" w14:textId="77777777" w:rsidR="003F03F8" w:rsidRDefault="003F03F8" w:rsidP="005D042B"/>
    <w:p w14:paraId="4F1601BA" w14:textId="3867DDB0" w:rsidR="005D042B" w:rsidRDefault="005D042B" w:rsidP="005D042B">
      <w:r>
        <w:rPr>
          <w:noProof/>
        </w:rPr>
        <w:drawing>
          <wp:inline distT="0" distB="0" distL="0" distR="0" wp14:anchorId="237672FD" wp14:editId="2CF4C7C8">
            <wp:extent cx="7142018" cy="42735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05" cy="429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7A2A" w14:textId="122C64CE" w:rsidR="005D042B" w:rsidRDefault="005D042B" w:rsidP="005D042B"/>
    <w:p w14:paraId="490CE7F2" w14:textId="77777777" w:rsidR="005D042B" w:rsidRDefault="005D042B">
      <w:r>
        <w:br w:type="page"/>
      </w:r>
    </w:p>
    <w:p w14:paraId="4C23FCF1" w14:textId="512A1C2C" w:rsidR="005D042B" w:rsidRDefault="005D042B" w:rsidP="005D042B">
      <w:pPr>
        <w:rPr>
          <w:b/>
          <w:bCs/>
        </w:rPr>
      </w:pPr>
      <w:r w:rsidRPr="005D042B">
        <w:rPr>
          <w:b/>
          <w:bCs/>
        </w:rPr>
        <w:lastRenderedPageBreak/>
        <w:t>Task 2:</w:t>
      </w:r>
    </w:p>
    <w:p w14:paraId="578791C2" w14:textId="77777777" w:rsidR="00F76332" w:rsidRPr="005D042B" w:rsidRDefault="00F76332" w:rsidP="005D042B">
      <w:pPr>
        <w:rPr>
          <w:b/>
          <w:bCs/>
        </w:rPr>
      </w:pPr>
    </w:p>
    <w:p w14:paraId="6540B4BA" w14:textId="7E420A85" w:rsidR="005D042B" w:rsidRDefault="00F76332" w:rsidP="005D042B">
      <w:r>
        <w:rPr>
          <w:noProof/>
        </w:rPr>
        <w:drawing>
          <wp:inline distT="0" distB="0" distL="0" distR="0" wp14:anchorId="5B678A4A" wp14:editId="508608F2">
            <wp:extent cx="5347855" cy="2302549"/>
            <wp:effectExtent l="0" t="0" r="571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6376" cy="23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9A69" w14:textId="77777777" w:rsidR="00AA300C" w:rsidRDefault="00AA300C" w:rsidP="005D042B"/>
    <w:p w14:paraId="7FA2B54D" w14:textId="34227EFE" w:rsidR="005D042B" w:rsidRDefault="005D042B">
      <w:r>
        <w:rPr>
          <w:noProof/>
        </w:rPr>
        <w:drawing>
          <wp:inline distT="0" distB="0" distL="0" distR="0" wp14:anchorId="74EDF0C6" wp14:editId="05067148">
            <wp:extent cx="7064852" cy="292330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535" cy="293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F422E" wp14:editId="705A9F85">
            <wp:extent cx="3415030" cy="3269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C551" w14:textId="1038DE5E" w:rsidR="005D042B" w:rsidRDefault="005D042B" w:rsidP="005D042B">
      <w:pPr>
        <w:rPr>
          <w:b/>
          <w:bCs/>
        </w:rPr>
      </w:pPr>
      <w:r w:rsidRPr="005D042B">
        <w:rPr>
          <w:b/>
          <w:bCs/>
        </w:rPr>
        <w:lastRenderedPageBreak/>
        <w:t>Task 3:</w:t>
      </w:r>
    </w:p>
    <w:p w14:paraId="70B77E28" w14:textId="77777777" w:rsidR="00FD21AF" w:rsidRDefault="00FD21AF" w:rsidP="005D042B">
      <w:pPr>
        <w:rPr>
          <w:b/>
          <w:bCs/>
        </w:rPr>
      </w:pPr>
    </w:p>
    <w:p w14:paraId="18818F1E" w14:textId="4A6FC5B5" w:rsidR="005D042B" w:rsidRDefault="00FD21AF" w:rsidP="005D042B">
      <w:pPr>
        <w:rPr>
          <w:b/>
          <w:bCs/>
        </w:rPr>
      </w:pPr>
      <w:r>
        <w:rPr>
          <w:noProof/>
        </w:rPr>
        <w:drawing>
          <wp:inline distT="0" distB="0" distL="0" distR="0" wp14:anchorId="78431FD0" wp14:editId="0F1AC772">
            <wp:extent cx="4911436" cy="259623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346" cy="26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04A" w14:textId="77777777" w:rsidR="00FD21AF" w:rsidRPr="005D042B" w:rsidRDefault="00FD21AF" w:rsidP="005D042B">
      <w:pPr>
        <w:rPr>
          <w:b/>
          <w:bCs/>
        </w:rPr>
      </w:pPr>
    </w:p>
    <w:p w14:paraId="6C1AD843" w14:textId="121F3D70" w:rsidR="005D042B" w:rsidRDefault="005D042B" w:rsidP="005D042B">
      <w:r>
        <w:rPr>
          <w:noProof/>
        </w:rPr>
        <w:drawing>
          <wp:inline distT="0" distB="0" distL="0" distR="0" wp14:anchorId="220BD0E3" wp14:editId="44C48287">
            <wp:extent cx="7164941" cy="245225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386" cy="247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971C" w14:textId="5C780252" w:rsidR="005D042B" w:rsidRDefault="005D042B">
      <w:r>
        <w:rPr>
          <w:noProof/>
        </w:rPr>
        <w:drawing>
          <wp:inline distT="0" distB="0" distL="0" distR="0" wp14:anchorId="5AE3BF3C" wp14:editId="7741E7C9">
            <wp:extent cx="3484245" cy="34912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A68B" w14:textId="20124688" w:rsidR="005D042B" w:rsidRPr="005D042B" w:rsidRDefault="005D042B" w:rsidP="005D042B">
      <w:pPr>
        <w:rPr>
          <w:b/>
          <w:bCs/>
        </w:rPr>
      </w:pPr>
      <w:r w:rsidRPr="005D042B">
        <w:rPr>
          <w:b/>
          <w:bCs/>
        </w:rPr>
        <w:lastRenderedPageBreak/>
        <w:t>Task 4:</w:t>
      </w:r>
    </w:p>
    <w:p w14:paraId="1323E4C6" w14:textId="02FDE054" w:rsidR="005D042B" w:rsidRDefault="005D042B" w:rsidP="005D042B"/>
    <w:p w14:paraId="6093B681" w14:textId="4C64DB38" w:rsidR="00FD21AF" w:rsidRDefault="00FD21AF" w:rsidP="005D042B">
      <w:r>
        <w:rPr>
          <w:noProof/>
        </w:rPr>
        <w:drawing>
          <wp:inline distT="0" distB="0" distL="0" distR="0" wp14:anchorId="62CAF039" wp14:editId="02CEA38C">
            <wp:extent cx="5136012" cy="2493819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95" cy="24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D760" w14:textId="77777777" w:rsidR="00FD21AF" w:rsidRDefault="00FD21AF" w:rsidP="005D042B"/>
    <w:p w14:paraId="634C1564" w14:textId="3992120A" w:rsidR="005D042B" w:rsidRDefault="005D042B" w:rsidP="005D042B">
      <w:r>
        <w:rPr>
          <w:noProof/>
        </w:rPr>
        <w:drawing>
          <wp:inline distT="0" distB="0" distL="0" distR="0" wp14:anchorId="6751C5BE" wp14:editId="4B503B5A">
            <wp:extent cx="7111168" cy="27016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211" cy="271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EB91" w14:textId="77777777" w:rsidR="00AA300C" w:rsidRDefault="00AA300C" w:rsidP="005D042B"/>
    <w:p w14:paraId="7525D8CC" w14:textId="0ABBDCAA" w:rsidR="005D042B" w:rsidRDefault="005D042B">
      <w:r>
        <w:rPr>
          <w:noProof/>
        </w:rPr>
        <w:drawing>
          <wp:inline distT="0" distB="0" distL="0" distR="0" wp14:anchorId="0CB245BF" wp14:editId="345939C2">
            <wp:extent cx="3442970" cy="31654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CBBC" w14:textId="6171FA71" w:rsidR="005D042B" w:rsidRDefault="005D042B" w:rsidP="005D042B">
      <w:pPr>
        <w:rPr>
          <w:b/>
          <w:bCs/>
        </w:rPr>
      </w:pPr>
      <w:r w:rsidRPr="005D042B">
        <w:rPr>
          <w:b/>
          <w:bCs/>
        </w:rPr>
        <w:lastRenderedPageBreak/>
        <w:t>Task 5:</w:t>
      </w:r>
    </w:p>
    <w:p w14:paraId="6CA1A275" w14:textId="0FE24171" w:rsidR="009359B1" w:rsidRDefault="009359B1" w:rsidP="005D042B">
      <w:pPr>
        <w:rPr>
          <w:b/>
          <w:bCs/>
        </w:rPr>
      </w:pPr>
    </w:p>
    <w:p w14:paraId="22879594" w14:textId="1B31CE28" w:rsidR="009359B1" w:rsidRPr="005D042B" w:rsidRDefault="009359B1" w:rsidP="005D042B">
      <w:pPr>
        <w:rPr>
          <w:b/>
          <w:bCs/>
        </w:rPr>
      </w:pPr>
      <w:r>
        <w:rPr>
          <w:noProof/>
        </w:rPr>
        <w:drawing>
          <wp:inline distT="0" distB="0" distL="0" distR="0" wp14:anchorId="4A1AC214" wp14:editId="5073A6C6">
            <wp:extent cx="2506465" cy="2770909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370" cy="279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459C" w14:textId="009E12B1" w:rsidR="005D042B" w:rsidRDefault="005D042B" w:rsidP="005D042B">
      <w:r>
        <w:rPr>
          <w:noProof/>
        </w:rPr>
        <w:drawing>
          <wp:inline distT="0" distB="0" distL="0" distR="0" wp14:anchorId="2F798E07" wp14:editId="661E441B">
            <wp:extent cx="7086276" cy="322118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14"/>
                    <a:stretch/>
                  </pic:blipFill>
                  <pic:spPr bwMode="auto">
                    <a:xfrm>
                      <a:off x="0" y="0"/>
                      <a:ext cx="7142635" cy="324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7074B" w14:textId="3F7FAEF9" w:rsidR="006802EB" w:rsidRPr="005D042B" w:rsidRDefault="005D042B" w:rsidP="005D042B">
      <w:r>
        <w:rPr>
          <w:noProof/>
        </w:rPr>
        <w:drawing>
          <wp:inline distT="0" distB="0" distL="0" distR="0" wp14:anchorId="3CD84249" wp14:editId="6C0BC92E">
            <wp:extent cx="2827392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17"/>
                    <a:stretch/>
                  </pic:blipFill>
                  <pic:spPr bwMode="auto">
                    <a:xfrm>
                      <a:off x="0" y="0"/>
                      <a:ext cx="2854992" cy="276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02EB" w:rsidRPr="005D042B" w:rsidSect="005D04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A016D" w14:textId="77777777" w:rsidR="003E09A0" w:rsidRDefault="003E09A0" w:rsidP="00F76332">
      <w:r>
        <w:separator/>
      </w:r>
    </w:p>
  </w:endnote>
  <w:endnote w:type="continuationSeparator" w:id="0">
    <w:p w14:paraId="54E3B077" w14:textId="77777777" w:rsidR="003E09A0" w:rsidRDefault="003E09A0" w:rsidP="00F76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A3777" w14:textId="77777777" w:rsidR="003E09A0" w:rsidRDefault="003E09A0" w:rsidP="00F76332">
      <w:r>
        <w:separator/>
      </w:r>
    </w:p>
  </w:footnote>
  <w:footnote w:type="continuationSeparator" w:id="0">
    <w:p w14:paraId="378FA18F" w14:textId="77777777" w:rsidR="003E09A0" w:rsidRDefault="003E09A0" w:rsidP="00F76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0B47020"/>
    <w:multiLevelType w:val="hybridMultilevel"/>
    <w:tmpl w:val="E1844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0A2364"/>
    <w:multiLevelType w:val="hybridMultilevel"/>
    <w:tmpl w:val="6596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2B"/>
    <w:rsid w:val="003E09A0"/>
    <w:rsid w:val="003F03F8"/>
    <w:rsid w:val="004A5859"/>
    <w:rsid w:val="005D042B"/>
    <w:rsid w:val="00645252"/>
    <w:rsid w:val="006802EB"/>
    <w:rsid w:val="006D3D74"/>
    <w:rsid w:val="0083569A"/>
    <w:rsid w:val="008C2465"/>
    <w:rsid w:val="009359B1"/>
    <w:rsid w:val="00A9204E"/>
    <w:rsid w:val="00AA300C"/>
    <w:rsid w:val="00D5202C"/>
    <w:rsid w:val="00F76332"/>
    <w:rsid w:val="00FD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CE223"/>
  <w15:chartTrackingRefBased/>
  <w15:docId w15:val="{4205B4EA-667F-42DE-921D-462551BE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D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a\AppData\Local\Microsoft\Office\16.0\DTS\en-US%7b48977F3B-70CC-4219-A108-CF54A5499A0F%7d\%7b7F903BA0-AD46-4755-9A52-F65B742C647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{7F903BA0-AD46-4755-9A52-F65B742C6477}tf02786999_win32</Template>
  <TotalTime>35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Gauravdeep Singh</dc:creator>
  <cp:keywords/>
  <dc:description/>
  <cp:lastModifiedBy>Gauravdeep Singh</cp:lastModifiedBy>
  <cp:revision>9</cp:revision>
  <dcterms:created xsi:type="dcterms:W3CDTF">2020-08-01T16:09:00Z</dcterms:created>
  <dcterms:modified xsi:type="dcterms:W3CDTF">2020-08-01T17:00:00Z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